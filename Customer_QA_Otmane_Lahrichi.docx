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9D0F20" w14:textId="77777777" w:rsidR="001E4589" w:rsidRPr="00D012AB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color w:val="2F5496" w:themeColor="accent1" w:themeShade="BF"/>
          <w:lang w:val="en-US"/>
        </w:rPr>
      </w:pPr>
      <w:r w:rsidRPr="00D012AB">
        <w:rPr>
          <w:rFonts w:ascii="AppleSystemUIFont" w:hAnsi="AppleSystemUIFont" w:cs="AppleSystemUIFont"/>
          <w:color w:val="2F5496" w:themeColor="accent1" w:themeShade="BF"/>
          <w:lang w:val="en-US"/>
        </w:rPr>
        <w:t xml:space="preserve">Question 1: </w:t>
      </w:r>
    </w:p>
    <w:p w14:paraId="1859E01F" w14:textId="77777777" w:rsidR="001E4589" w:rsidRPr="00D012AB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color w:val="2F5496" w:themeColor="accent1" w:themeShade="BF"/>
          <w:lang w:val="en-US"/>
        </w:rPr>
      </w:pPr>
    </w:p>
    <w:p w14:paraId="4AF7C028" w14:textId="77777777" w:rsidR="001E4589" w:rsidRPr="00D012AB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color w:val="2F5496" w:themeColor="accent1" w:themeShade="BF"/>
          <w:lang w:val="en-US"/>
        </w:rPr>
      </w:pPr>
      <w:r w:rsidRPr="00D012AB">
        <w:rPr>
          <w:rFonts w:ascii="AppleSystemUIFont" w:hAnsi="AppleSystemUIFont" w:cs="AppleSystemUIFont"/>
          <w:color w:val="2F5496" w:themeColor="accent1" w:themeShade="BF"/>
          <w:lang w:val="en-US"/>
        </w:rPr>
        <w:t>Hello,</w:t>
      </w:r>
    </w:p>
    <w:p w14:paraId="1D938F88" w14:textId="55EAD8D9" w:rsidR="001E4589" w:rsidRPr="00D012AB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color w:val="2F5496" w:themeColor="accent1" w:themeShade="BF"/>
          <w:lang w:val="en-US"/>
        </w:rPr>
      </w:pPr>
      <w:r w:rsidRPr="00D012AB">
        <w:rPr>
          <w:rFonts w:ascii="AppleSystemUIFont" w:hAnsi="AppleSystemUIFont" w:cs="AppleSystemUIFont"/>
          <w:color w:val="2F5496" w:themeColor="accent1" w:themeShade="BF"/>
          <w:lang w:val="en-US"/>
        </w:rPr>
        <w:t xml:space="preserve">I'm new to search engines, and there are a lot of concepts I'm not educated on. </w:t>
      </w:r>
      <w:r w:rsidR="00E75614">
        <w:rPr>
          <w:rFonts w:ascii="AppleSystemUIFont" w:hAnsi="AppleSystemUIFont" w:cs="AppleSystemUIFont"/>
          <w:color w:val="2F5496" w:themeColor="accent1" w:themeShade="BF"/>
          <w:lang w:val="en-US"/>
        </w:rPr>
        <w:br/>
      </w:r>
      <w:r w:rsidRPr="00D012AB">
        <w:rPr>
          <w:rFonts w:ascii="AppleSystemUIFont" w:hAnsi="AppleSystemUIFont" w:cs="AppleSystemUIFont"/>
          <w:color w:val="2F5496" w:themeColor="accent1" w:themeShade="BF"/>
          <w:lang w:val="en-US"/>
        </w:rPr>
        <w:t xml:space="preserve">To make my on-boarding smoother, it'd help if you could provide me with some definitions </w:t>
      </w:r>
      <w:r w:rsidR="00E75614">
        <w:rPr>
          <w:rFonts w:ascii="AppleSystemUIFont" w:hAnsi="AppleSystemUIFont" w:cs="AppleSystemUIFont"/>
          <w:color w:val="2F5496" w:themeColor="accent1" w:themeShade="BF"/>
          <w:lang w:val="en-US"/>
        </w:rPr>
        <w:br/>
      </w:r>
      <w:r w:rsidRPr="00D012AB">
        <w:rPr>
          <w:rFonts w:ascii="AppleSystemUIFont" w:hAnsi="AppleSystemUIFont" w:cs="AppleSystemUIFont"/>
          <w:color w:val="2F5496" w:themeColor="accent1" w:themeShade="BF"/>
          <w:lang w:val="en-US"/>
        </w:rPr>
        <w:t>of the following concepts:</w:t>
      </w:r>
    </w:p>
    <w:p w14:paraId="40F61572" w14:textId="77777777" w:rsidR="001E4589" w:rsidRPr="00D012AB" w:rsidRDefault="001E4589" w:rsidP="00D012AB">
      <w:pPr>
        <w:numPr>
          <w:ilvl w:val="0"/>
          <w:numId w:val="1"/>
        </w:numPr>
        <w:autoSpaceDE w:val="0"/>
        <w:autoSpaceDN w:val="0"/>
        <w:adjustRightInd w:val="0"/>
        <w:ind w:left="426" w:firstLine="0"/>
        <w:jc w:val="both"/>
        <w:rPr>
          <w:rFonts w:ascii="AppleSystemUIFont" w:hAnsi="AppleSystemUIFont" w:cs="AppleSystemUIFont"/>
          <w:color w:val="2F5496" w:themeColor="accent1" w:themeShade="BF"/>
          <w:lang w:val="en-US"/>
        </w:rPr>
      </w:pPr>
      <w:r w:rsidRPr="00D012AB">
        <w:rPr>
          <w:rFonts w:ascii="AppleSystemUIFont" w:hAnsi="AppleSystemUIFont" w:cs="AppleSystemUIFont"/>
          <w:color w:val="2F5496" w:themeColor="accent1" w:themeShade="BF"/>
          <w:lang w:val="en-US"/>
        </w:rPr>
        <w:t>Records</w:t>
      </w:r>
    </w:p>
    <w:p w14:paraId="3BA1835E" w14:textId="77777777" w:rsidR="001E4589" w:rsidRPr="00D012AB" w:rsidRDefault="001E4589" w:rsidP="00D012AB">
      <w:pPr>
        <w:numPr>
          <w:ilvl w:val="0"/>
          <w:numId w:val="1"/>
        </w:numPr>
        <w:autoSpaceDE w:val="0"/>
        <w:autoSpaceDN w:val="0"/>
        <w:adjustRightInd w:val="0"/>
        <w:ind w:left="426" w:firstLine="0"/>
        <w:jc w:val="both"/>
        <w:rPr>
          <w:rFonts w:ascii="AppleSystemUIFont" w:hAnsi="AppleSystemUIFont" w:cs="AppleSystemUIFont"/>
          <w:color w:val="2F5496" w:themeColor="accent1" w:themeShade="BF"/>
          <w:lang w:val="en-US"/>
        </w:rPr>
      </w:pPr>
      <w:r w:rsidRPr="00D012AB">
        <w:rPr>
          <w:rFonts w:ascii="AppleSystemUIFont" w:hAnsi="AppleSystemUIFont" w:cs="AppleSystemUIFont"/>
          <w:color w:val="2F5496" w:themeColor="accent1" w:themeShade="BF"/>
          <w:lang w:val="en-US"/>
        </w:rPr>
        <w:t>Indexing</w:t>
      </w:r>
    </w:p>
    <w:p w14:paraId="3E397588" w14:textId="2D8DEB47" w:rsidR="001E4589" w:rsidRPr="00D012AB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color w:val="2F5496" w:themeColor="accent1" w:themeShade="BF"/>
          <w:lang w:val="en-US"/>
        </w:rPr>
      </w:pPr>
      <w:r w:rsidRPr="00D012AB">
        <w:rPr>
          <w:rFonts w:ascii="AppleSystemUIFont" w:hAnsi="AppleSystemUIFont" w:cs="AppleSystemUIFont"/>
          <w:color w:val="2F5496" w:themeColor="accent1" w:themeShade="BF"/>
          <w:lang w:val="en-US"/>
        </w:rPr>
        <w:t xml:space="preserve">I'm also struggling with understanding what types of metrics would be useful to include </w:t>
      </w:r>
      <w:r w:rsidR="00E75614">
        <w:rPr>
          <w:rFonts w:ascii="AppleSystemUIFont" w:hAnsi="AppleSystemUIFont" w:cs="AppleSystemUIFont"/>
          <w:color w:val="2F5496" w:themeColor="accent1" w:themeShade="BF"/>
          <w:lang w:val="en-US"/>
        </w:rPr>
        <w:br/>
      </w:r>
      <w:r w:rsidRPr="00D012AB">
        <w:rPr>
          <w:rFonts w:ascii="AppleSystemUIFont" w:hAnsi="AppleSystemUIFont" w:cs="AppleSystemUIFont"/>
          <w:color w:val="2F5496" w:themeColor="accent1" w:themeShade="BF"/>
          <w:lang w:val="en-US"/>
        </w:rPr>
        <w:t>in the "Custom Ranking."</w:t>
      </w:r>
    </w:p>
    <w:p w14:paraId="3D5EA7B7" w14:textId="77777777" w:rsidR="001E4589" w:rsidRPr="00D012AB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color w:val="2F5496" w:themeColor="accent1" w:themeShade="BF"/>
          <w:lang w:val="en-US"/>
        </w:rPr>
      </w:pPr>
      <w:r w:rsidRPr="00D012AB">
        <w:rPr>
          <w:rFonts w:ascii="AppleSystemUIFont" w:hAnsi="AppleSystemUIFont" w:cs="AppleSystemUIFont"/>
          <w:color w:val="2F5496" w:themeColor="accent1" w:themeShade="BF"/>
          <w:lang w:val="en-US"/>
        </w:rPr>
        <w:t>Cheers, George</w:t>
      </w:r>
    </w:p>
    <w:p w14:paraId="7354F1FE" w14:textId="77777777" w:rsidR="001E4589" w:rsidRPr="00D012AB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color w:val="2F5496" w:themeColor="accent1" w:themeShade="BF"/>
          <w:lang w:val="en-US"/>
        </w:rPr>
      </w:pPr>
    </w:p>
    <w:p w14:paraId="2057495A" w14:textId="7DBA3B68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—</w:t>
      </w:r>
    </w:p>
    <w:p w14:paraId="4FA5B3E6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Hello Georges,</w:t>
      </w:r>
    </w:p>
    <w:p w14:paraId="22F34CDB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6AD84047" w14:textId="60EC3728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Thank you for taking the time to share </w:t>
      </w:r>
      <w:r w:rsidR="00E75614">
        <w:rPr>
          <w:rFonts w:ascii="AppleSystemUIFont" w:hAnsi="AppleSystemUIFont" w:cs="AppleSystemUIFont"/>
          <w:lang w:val="en-US"/>
        </w:rPr>
        <w:t xml:space="preserve">with us </w:t>
      </w:r>
      <w:r>
        <w:rPr>
          <w:rFonts w:ascii="AppleSystemUIFont" w:hAnsi="AppleSystemUIFont" w:cs="AppleSystemUIFont"/>
          <w:lang w:val="en-US"/>
        </w:rPr>
        <w:t xml:space="preserve">your thoughts on </w:t>
      </w:r>
      <w:r w:rsidR="00E75614">
        <w:rPr>
          <w:rFonts w:ascii="AppleSystemUIFont" w:hAnsi="AppleSystemUIFont" w:cs="AppleSystemUIFont"/>
          <w:lang w:val="en-US"/>
        </w:rPr>
        <w:t>your ongoing</w:t>
      </w:r>
      <w:r>
        <w:rPr>
          <w:rFonts w:ascii="AppleSystemUIFont" w:hAnsi="AppleSystemUIFont" w:cs="AppleSystemUIFont"/>
          <w:lang w:val="en-US"/>
        </w:rPr>
        <w:t xml:space="preserve"> project.</w:t>
      </w:r>
    </w:p>
    <w:p w14:paraId="0526D204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4BF16D33" w14:textId="0090742A" w:rsidR="001E4589" w:rsidRDefault="001E4589" w:rsidP="00E75614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To answer your questions, below is a definition to each of the referenced concepts:</w:t>
      </w:r>
    </w:p>
    <w:p w14:paraId="07F720D0" w14:textId="77777777" w:rsidR="001E4589" w:rsidRDefault="001E4589" w:rsidP="00D012AB">
      <w:pPr>
        <w:numPr>
          <w:ilvl w:val="0"/>
          <w:numId w:val="1"/>
        </w:numPr>
        <w:autoSpaceDE w:val="0"/>
        <w:autoSpaceDN w:val="0"/>
        <w:adjustRightInd w:val="0"/>
        <w:ind w:left="426" w:firstLine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Records - is an occurring item that is searchable, in general this refer to a unique document, webpage, or any other file format that is made available through the search engine. </w:t>
      </w:r>
    </w:p>
    <w:p w14:paraId="2EB27287" w14:textId="6F47C6AB" w:rsidR="001E4589" w:rsidRDefault="001E4589" w:rsidP="00D012AB">
      <w:pPr>
        <w:numPr>
          <w:ilvl w:val="0"/>
          <w:numId w:val="1"/>
        </w:numPr>
        <w:autoSpaceDE w:val="0"/>
        <w:autoSpaceDN w:val="0"/>
        <w:adjustRightInd w:val="0"/>
        <w:ind w:left="426" w:firstLine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Indexing - is a concept in search engines terminology that refer to the process </w:t>
      </w:r>
      <w:r w:rsidR="00D012AB">
        <w:rPr>
          <w:rFonts w:ascii="AppleSystemUIFont" w:hAnsi="AppleSystemUIFont" w:cs="AppleSystemUIFont"/>
          <w:lang w:val="en-US"/>
        </w:rPr>
        <w:br/>
      </w:r>
      <w:r>
        <w:rPr>
          <w:rFonts w:ascii="AppleSystemUIFont" w:hAnsi="AppleSystemUIFont" w:cs="AppleSystemUIFont"/>
          <w:lang w:val="en-US"/>
        </w:rPr>
        <w:t>which allow</w:t>
      </w:r>
      <w:r w:rsidR="00D012AB">
        <w:rPr>
          <w:rFonts w:ascii="AppleSystemUIFont" w:hAnsi="AppleSystemUIFont" w:cs="AppleSystemUIFont"/>
          <w:lang w:val="en-US"/>
        </w:rPr>
        <w:t>s</w:t>
      </w:r>
      <w:r>
        <w:rPr>
          <w:rFonts w:ascii="AppleSystemUIFont" w:hAnsi="AppleSystemUIFont" w:cs="AppleSystemUIFont"/>
          <w:lang w:val="en-US"/>
        </w:rPr>
        <w:t xml:space="preserve"> t</w:t>
      </w:r>
      <w:r w:rsidR="00D012AB">
        <w:rPr>
          <w:rFonts w:ascii="AppleSystemUIFont" w:hAnsi="AppleSystemUIFont" w:cs="AppleSystemUIFont"/>
          <w:lang w:val="en-US"/>
        </w:rPr>
        <w:t>he</w:t>
      </w:r>
      <w:r>
        <w:rPr>
          <w:rFonts w:ascii="AppleSystemUIFont" w:hAnsi="AppleSystemUIFont" w:cs="AppleSystemUIFont"/>
          <w:lang w:val="en-US"/>
        </w:rPr>
        <w:t xml:space="preserve"> search engine to ingest data </w:t>
      </w:r>
      <w:r w:rsidR="00D012AB">
        <w:rPr>
          <w:rFonts w:ascii="AppleSystemUIFont" w:hAnsi="AppleSystemUIFont" w:cs="AppleSystemUIFont"/>
          <w:lang w:val="en-US"/>
        </w:rPr>
        <w:t>and</w:t>
      </w:r>
      <w:r>
        <w:rPr>
          <w:rFonts w:ascii="AppleSystemUIFont" w:hAnsi="AppleSystemUIFont" w:cs="AppleSystemUIFont"/>
          <w:lang w:val="en-US"/>
        </w:rPr>
        <w:t xml:space="preserve"> make </w:t>
      </w:r>
      <w:r w:rsidR="00D012AB">
        <w:rPr>
          <w:rFonts w:ascii="AppleSystemUIFont" w:hAnsi="AppleSystemUIFont" w:cs="AppleSystemUIFont"/>
          <w:lang w:val="en-US"/>
        </w:rPr>
        <w:t>it</w:t>
      </w:r>
      <w:r>
        <w:rPr>
          <w:rFonts w:ascii="AppleSystemUIFont" w:hAnsi="AppleSystemUIFont" w:cs="AppleSystemUIFont"/>
          <w:lang w:val="en-US"/>
        </w:rPr>
        <w:t xml:space="preserve"> available </w:t>
      </w:r>
      <w:r w:rsidR="00E75614">
        <w:rPr>
          <w:rFonts w:ascii="AppleSystemUIFont" w:hAnsi="AppleSystemUIFont" w:cs="AppleSystemUIFont"/>
          <w:lang w:val="en-US"/>
        </w:rPr>
        <w:t>for</w:t>
      </w:r>
      <w:r>
        <w:rPr>
          <w:rFonts w:ascii="AppleSystemUIFont" w:hAnsi="AppleSystemUIFont" w:cs="AppleSystemUIFont"/>
          <w:lang w:val="en-US"/>
        </w:rPr>
        <w:t xml:space="preserve"> </w:t>
      </w:r>
      <w:r w:rsidR="00E75614">
        <w:rPr>
          <w:rFonts w:ascii="AppleSystemUIFont" w:hAnsi="AppleSystemUIFont" w:cs="AppleSystemUIFont"/>
          <w:lang w:val="en-US"/>
        </w:rPr>
        <w:t xml:space="preserve">the </w:t>
      </w:r>
      <w:r>
        <w:rPr>
          <w:rFonts w:ascii="AppleSystemUIFont" w:hAnsi="AppleSystemUIFont" w:cs="AppleSystemUIFont"/>
          <w:lang w:val="en-US"/>
        </w:rPr>
        <w:t xml:space="preserve">search.  </w:t>
      </w:r>
      <w:r w:rsidR="00D012AB">
        <w:rPr>
          <w:rFonts w:ascii="AppleSystemUIFont" w:hAnsi="AppleSystemUIFont" w:cs="AppleSystemUIFont"/>
          <w:lang w:val="en-US"/>
        </w:rPr>
        <w:br/>
      </w:r>
      <w:r>
        <w:rPr>
          <w:rFonts w:ascii="AppleSystemUIFont" w:hAnsi="AppleSystemUIFont" w:cs="AppleSystemUIFont"/>
          <w:lang w:val="en-US"/>
        </w:rPr>
        <w:t>This indexing concept can be either done:</w:t>
      </w:r>
    </w:p>
    <w:p w14:paraId="0EE069E8" w14:textId="7E386AD2" w:rsidR="001E4589" w:rsidRDefault="001E4589" w:rsidP="00D012AB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993" w:hanging="142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manually e.g. adding manually a CSV file into the system.</w:t>
      </w:r>
    </w:p>
    <w:p w14:paraId="524B99FC" w14:textId="607408DE" w:rsidR="001E4589" w:rsidRPr="00D012AB" w:rsidRDefault="001E4589" w:rsidP="00D012AB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993" w:hanging="142"/>
        <w:jc w:val="both"/>
        <w:rPr>
          <w:rFonts w:ascii="AppleSystemUIFont" w:hAnsi="AppleSystemUIFont" w:cs="AppleSystemUIFont"/>
          <w:lang w:val="en-US"/>
        </w:rPr>
      </w:pPr>
      <w:r w:rsidRPr="00D012AB">
        <w:rPr>
          <w:rFonts w:ascii="AppleSystemUIFont" w:hAnsi="AppleSystemUIFont" w:cs="AppleSystemUIFont"/>
          <w:lang w:val="en-US"/>
        </w:rPr>
        <w:t>or semi-automatic</w:t>
      </w:r>
      <w:r w:rsidR="00E75614">
        <w:rPr>
          <w:rFonts w:ascii="AppleSystemUIFont" w:hAnsi="AppleSystemUIFont" w:cs="AppleSystemUIFont"/>
          <w:lang w:val="en-US"/>
        </w:rPr>
        <w:t>ally</w:t>
      </w:r>
      <w:r w:rsidRPr="00D012AB">
        <w:rPr>
          <w:rFonts w:ascii="AppleSystemUIFont" w:hAnsi="AppleSystemUIFont" w:cs="AppleSystemUIFont"/>
          <w:lang w:val="en-US"/>
        </w:rPr>
        <w:t xml:space="preserve"> where the system </w:t>
      </w:r>
      <w:r w:rsidR="00E75614">
        <w:rPr>
          <w:rFonts w:ascii="AppleSystemUIFont" w:hAnsi="AppleSystemUIFont" w:cs="AppleSystemUIFont"/>
          <w:lang w:val="en-US"/>
        </w:rPr>
        <w:t xml:space="preserve">automates a number of actions </w:t>
      </w:r>
      <w:r w:rsidR="00E75614">
        <w:rPr>
          <w:rFonts w:ascii="AppleSystemUIFont" w:hAnsi="AppleSystemUIFont" w:cs="AppleSystemUIFont"/>
          <w:lang w:val="en-US"/>
        </w:rPr>
        <w:br/>
        <w:t xml:space="preserve">from ingesting new documents to editing or transforming the documents </w:t>
      </w:r>
      <w:r w:rsidR="00E75614">
        <w:rPr>
          <w:rFonts w:ascii="AppleSystemUIFont" w:hAnsi="AppleSystemUIFont" w:cs="AppleSystemUIFont"/>
          <w:lang w:val="en-US"/>
        </w:rPr>
        <w:br/>
        <w:t>before the upload</w:t>
      </w:r>
      <w:r w:rsidRPr="00D012AB">
        <w:rPr>
          <w:rFonts w:ascii="AppleSystemUIFont" w:hAnsi="AppleSystemUIFont" w:cs="AppleSystemUIFont"/>
          <w:lang w:val="en-US"/>
        </w:rPr>
        <w:t xml:space="preserve">. </w:t>
      </w:r>
    </w:p>
    <w:p w14:paraId="395F34EF" w14:textId="347D48DC" w:rsidR="001E4589" w:rsidRDefault="00E75614" w:rsidP="00E75614">
      <w:pPr>
        <w:pStyle w:val="ListParagraph"/>
        <w:numPr>
          <w:ilvl w:val="0"/>
          <w:numId w:val="5"/>
        </w:numPr>
        <w:autoSpaceDE w:val="0"/>
        <w:autoSpaceDN w:val="0"/>
        <w:adjustRightInd w:val="0"/>
        <w:ind w:left="993" w:hanging="142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last but not least</w:t>
      </w:r>
      <w:r w:rsidR="001E4589">
        <w:rPr>
          <w:rFonts w:ascii="AppleSystemUIFont" w:hAnsi="AppleSystemUIFont" w:cs="AppleSystemUIFont"/>
          <w:lang w:val="en-US"/>
        </w:rPr>
        <w:t xml:space="preserve">, it can be done automatically where the automation process </w:t>
      </w:r>
      <w:r w:rsidR="00D012AB">
        <w:rPr>
          <w:rFonts w:ascii="AppleSystemUIFont" w:hAnsi="AppleSystemUIFont" w:cs="AppleSystemUIFont"/>
          <w:lang w:val="en-US"/>
        </w:rPr>
        <w:t>allows</w:t>
      </w:r>
      <w:r w:rsidR="001E4589">
        <w:rPr>
          <w:rFonts w:ascii="AppleSystemUIFont" w:hAnsi="AppleSystemUIFont" w:cs="AppleSystemUIFont"/>
          <w:lang w:val="en-US"/>
        </w:rPr>
        <w:t xml:space="preserve"> the system t</w:t>
      </w:r>
      <w:r w:rsidR="00D012AB">
        <w:rPr>
          <w:rFonts w:ascii="AppleSystemUIFont" w:hAnsi="AppleSystemUIFont" w:cs="AppleSystemUIFont"/>
          <w:lang w:val="en-US"/>
        </w:rPr>
        <w:t>o</w:t>
      </w:r>
      <w:r w:rsidR="001E4589">
        <w:rPr>
          <w:rFonts w:ascii="AppleSystemUIFont" w:hAnsi="AppleSystemUIFont" w:cs="AppleSystemUIFont"/>
          <w:lang w:val="en-US"/>
        </w:rPr>
        <w:t xml:space="preserve"> gather automatically a set of data on real time or at </w:t>
      </w:r>
      <w:r w:rsidR="00D012AB">
        <w:rPr>
          <w:rFonts w:ascii="AppleSystemUIFont" w:hAnsi="AppleSystemUIFont" w:cs="AppleSystemUIFont"/>
          <w:lang w:val="en-US"/>
        </w:rPr>
        <w:t xml:space="preserve">a recurring </w:t>
      </w:r>
      <w:r w:rsidR="001E4589">
        <w:rPr>
          <w:rFonts w:ascii="AppleSystemUIFont" w:hAnsi="AppleSystemUIFont" w:cs="AppleSystemUIFont"/>
          <w:lang w:val="en-US"/>
        </w:rPr>
        <w:t>scheduled manner</w:t>
      </w:r>
      <w:r>
        <w:rPr>
          <w:rFonts w:ascii="AppleSystemUIFont" w:hAnsi="AppleSystemUIFont" w:cs="AppleSystemUIFont"/>
          <w:lang w:val="en-US"/>
        </w:rPr>
        <w:t xml:space="preserve"> without any human intervention</w:t>
      </w:r>
      <w:r w:rsidR="001E4589">
        <w:rPr>
          <w:rFonts w:ascii="AppleSystemUIFont" w:hAnsi="AppleSystemUIFont" w:cs="AppleSystemUIFont"/>
          <w:lang w:val="en-US"/>
        </w:rPr>
        <w:t xml:space="preserve">. </w:t>
      </w:r>
    </w:p>
    <w:p w14:paraId="147E8D3E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55FD43E3" w14:textId="7389C158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Regarding your question around “Custom Ranking”, </w:t>
      </w:r>
      <w:r w:rsidR="00D012AB">
        <w:rPr>
          <w:rFonts w:ascii="AppleSystemUIFont" w:hAnsi="AppleSystemUIFont" w:cs="AppleSystemUIFont"/>
          <w:lang w:val="en-US"/>
        </w:rPr>
        <w:t>I suggest we have</w:t>
      </w:r>
      <w:r>
        <w:rPr>
          <w:rFonts w:ascii="AppleSystemUIFont" w:hAnsi="AppleSystemUIFont" w:cs="AppleSystemUIFont"/>
          <w:lang w:val="en-US"/>
        </w:rPr>
        <w:t xml:space="preserve"> </w:t>
      </w:r>
      <w:r w:rsidR="00D012AB">
        <w:rPr>
          <w:rFonts w:ascii="AppleSystemUIFont" w:hAnsi="AppleSystemUIFont" w:cs="AppleSystemUIFont"/>
          <w:lang w:val="en-US"/>
        </w:rPr>
        <w:t>an initial</w:t>
      </w:r>
      <w:r>
        <w:rPr>
          <w:rFonts w:ascii="AppleSystemUIFont" w:hAnsi="AppleSystemUIFont" w:cs="AppleSystemUIFont"/>
          <w:lang w:val="en-US"/>
        </w:rPr>
        <w:t xml:space="preserve"> discussion prior to setting this ranking in order to understand your business requirements </w:t>
      </w:r>
      <w:r w:rsidR="00E75614">
        <w:rPr>
          <w:rFonts w:ascii="AppleSystemUIFont" w:hAnsi="AppleSystemUIFont" w:cs="AppleSystemUIFont"/>
          <w:lang w:val="en-US"/>
        </w:rPr>
        <w:br/>
      </w:r>
      <w:r>
        <w:rPr>
          <w:rFonts w:ascii="AppleSystemUIFont" w:hAnsi="AppleSystemUIFont" w:cs="AppleSystemUIFont"/>
          <w:lang w:val="en-US"/>
        </w:rPr>
        <w:t xml:space="preserve">and see which metrics will be </w:t>
      </w:r>
      <w:r w:rsidR="00D012AB">
        <w:rPr>
          <w:rFonts w:ascii="AppleSystemUIFont" w:hAnsi="AppleSystemUIFont" w:cs="AppleSystemUIFont"/>
          <w:lang w:val="en-US"/>
        </w:rPr>
        <w:t>the best option</w:t>
      </w:r>
      <w:r>
        <w:rPr>
          <w:rFonts w:ascii="AppleSystemUIFont" w:hAnsi="AppleSystemUIFont" w:cs="AppleSystemUIFont"/>
          <w:lang w:val="en-US"/>
        </w:rPr>
        <w:t xml:space="preserve"> </w:t>
      </w:r>
      <w:r w:rsidR="00E75614">
        <w:rPr>
          <w:rFonts w:ascii="AppleSystemUIFont" w:hAnsi="AppleSystemUIFont" w:cs="AppleSystemUIFont"/>
          <w:lang w:val="en-US"/>
        </w:rPr>
        <w:t>for you</w:t>
      </w:r>
      <w:r>
        <w:rPr>
          <w:rFonts w:ascii="AppleSystemUIFont" w:hAnsi="AppleSystemUIFont" w:cs="AppleSystemUIFont"/>
          <w:lang w:val="en-US"/>
        </w:rPr>
        <w:t xml:space="preserve"> to get the most relevant ranking </w:t>
      </w:r>
      <w:r w:rsidR="00D012AB">
        <w:rPr>
          <w:rFonts w:ascii="AppleSystemUIFont" w:hAnsi="AppleSystemUIFont" w:cs="AppleSystemUIFont"/>
          <w:lang w:val="en-US"/>
        </w:rPr>
        <w:br/>
      </w:r>
      <w:r>
        <w:rPr>
          <w:rFonts w:ascii="AppleSystemUIFont" w:hAnsi="AppleSystemUIFont" w:cs="AppleSystemUIFont"/>
          <w:lang w:val="en-US"/>
        </w:rPr>
        <w:t xml:space="preserve">during your search navigation. </w:t>
      </w:r>
    </w:p>
    <w:p w14:paraId="7022366D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6B8EE111" w14:textId="14DFEEB8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I’m happy to setup </w:t>
      </w:r>
      <w:r w:rsidR="00E75614">
        <w:rPr>
          <w:rFonts w:ascii="AppleSystemUIFont" w:hAnsi="AppleSystemUIFont" w:cs="AppleSystemUIFont"/>
          <w:lang w:val="en-US"/>
        </w:rPr>
        <w:t>a phone meeting with you tomorrow</w:t>
      </w:r>
      <w:r>
        <w:rPr>
          <w:rFonts w:ascii="AppleSystemUIFont" w:hAnsi="AppleSystemUIFont" w:cs="AppleSystemUIFont"/>
          <w:lang w:val="en-US"/>
        </w:rPr>
        <w:t xml:space="preserve"> or later this week in order to go through your requirements.</w:t>
      </w:r>
    </w:p>
    <w:p w14:paraId="635D318D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0942C91D" w14:textId="213A7539" w:rsidR="001E4589" w:rsidRDefault="00E75614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In the meantime, p</w:t>
      </w:r>
      <w:r w:rsidR="001E4589">
        <w:rPr>
          <w:rFonts w:ascii="AppleSystemUIFont" w:hAnsi="AppleSystemUIFont" w:cs="AppleSystemUIFont"/>
          <w:lang w:val="en-US"/>
        </w:rPr>
        <w:t xml:space="preserve">lease don’t hesitate to reach out if you need any further information. </w:t>
      </w:r>
    </w:p>
    <w:p w14:paraId="622A1DAC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04C13BE9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Awaiting your confirmation. </w:t>
      </w:r>
    </w:p>
    <w:p w14:paraId="042406C1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7523DAEC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Kind regards,</w:t>
      </w:r>
    </w:p>
    <w:p w14:paraId="7B929481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Otmane</w:t>
      </w:r>
    </w:p>
    <w:p w14:paraId="415813F9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6B02FBB7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lastRenderedPageBreak/>
        <w:t>—</w:t>
      </w:r>
    </w:p>
    <w:p w14:paraId="6C7F8786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737F1D2F" w14:textId="77777777" w:rsidR="001E4589" w:rsidRPr="00D012AB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color w:val="2F5496" w:themeColor="accent1" w:themeShade="BF"/>
          <w:lang w:val="en-US"/>
        </w:rPr>
      </w:pPr>
      <w:r w:rsidRPr="00D012AB">
        <w:rPr>
          <w:rFonts w:ascii="AppleSystemUIFont" w:hAnsi="AppleSystemUIFont" w:cs="AppleSystemUIFont"/>
          <w:color w:val="2F5496" w:themeColor="accent1" w:themeShade="BF"/>
          <w:lang w:val="en-US"/>
        </w:rPr>
        <w:t xml:space="preserve">Question 2: </w:t>
      </w:r>
    </w:p>
    <w:p w14:paraId="6E8F7780" w14:textId="77777777" w:rsidR="001E4589" w:rsidRPr="00D012AB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color w:val="2F5496" w:themeColor="accent1" w:themeShade="BF"/>
          <w:lang w:val="en-US"/>
        </w:rPr>
      </w:pPr>
    </w:p>
    <w:p w14:paraId="10E86B34" w14:textId="77777777" w:rsidR="001E4589" w:rsidRPr="00D012AB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color w:val="2F5496" w:themeColor="accent1" w:themeShade="BF"/>
          <w:lang w:val="en-US"/>
        </w:rPr>
      </w:pPr>
      <w:r w:rsidRPr="00D012AB">
        <w:rPr>
          <w:rFonts w:ascii="AppleSystemUIFont" w:hAnsi="AppleSystemUIFont" w:cs="AppleSystemUIFont"/>
          <w:color w:val="2F5496" w:themeColor="accent1" w:themeShade="BF"/>
          <w:lang w:val="en-US"/>
        </w:rPr>
        <w:t>Hello,</w:t>
      </w:r>
    </w:p>
    <w:p w14:paraId="3F656D8D" w14:textId="77777777" w:rsidR="001E4589" w:rsidRPr="00D012AB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color w:val="2F5496" w:themeColor="accent1" w:themeShade="BF"/>
          <w:lang w:val="en-US"/>
        </w:rPr>
      </w:pPr>
    </w:p>
    <w:p w14:paraId="312894E3" w14:textId="77777777" w:rsidR="001E4589" w:rsidRPr="00D012AB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color w:val="2F5496" w:themeColor="accent1" w:themeShade="BF"/>
          <w:lang w:val="en-US"/>
        </w:rPr>
      </w:pPr>
      <w:r w:rsidRPr="00D012AB">
        <w:rPr>
          <w:rFonts w:ascii="AppleSystemUIFont" w:hAnsi="AppleSystemUIFont" w:cs="AppleSystemUIFont"/>
          <w:color w:val="2F5496" w:themeColor="accent1" w:themeShade="BF"/>
          <w:lang w:val="en-US"/>
        </w:rPr>
        <w:t>Sorry to give you the kind of feedback that I know you do not want to hear, but I really hate the new dashboard design. Clearing and deleting indexes are now several clicks away. I am needing to use these features while iterating, so this is inconvenient.</w:t>
      </w:r>
    </w:p>
    <w:p w14:paraId="7CE49A0F" w14:textId="77777777" w:rsidR="001E4589" w:rsidRPr="00D012AB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color w:val="2F5496" w:themeColor="accent1" w:themeShade="BF"/>
          <w:lang w:val="en-US"/>
        </w:rPr>
      </w:pPr>
      <w:r w:rsidRPr="00D012AB">
        <w:rPr>
          <w:rFonts w:ascii="AppleSystemUIFont" w:hAnsi="AppleSystemUIFont" w:cs="AppleSystemUIFont"/>
          <w:color w:val="2F5496" w:themeColor="accent1" w:themeShade="BF"/>
          <w:lang w:val="en-US"/>
        </w:rPr>
        <w:t>Regards, Matt</w:t>
      </w:r>
    </w:p>
    <w:p w14:paraId="55C5F60E" w14:textId="0222504E" w:rsidR="00D012AB" w:rsidRDefault="00D012AB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162E84CE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— </w:t>
      </w:r>
    </w:p>
    <w:p w14:paraId="11A9A26A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33C86C3D" w14:textId="77777777" w:rsidR="001E4589" w:rsidRDefault="001E4589" w:rsidP="00E7561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Hello Matt,</w:t>
      </w:r>
    </w:p>
    <w:p w14:paraId="2AED2EB0" w14:textId="77777777" w:rsidR="001E4589" w:rsidRDefault="001E4589" w:rsidP="00E7561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824D733" w14:textId="77777777" w:rsidR="001E4589" w:rsidRDefault="001E4589" w:rsidP="00E75614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Thanks for your email.</w:t>
      </w:r>
    </w:p>
    <w:p w14:paraId="6860A162" w14:textId="77777777" w:rsidR="001E4589" w:rsidRDefault="001E4589" w:rsidP="00E75614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5E1C0EFB" w14:textId="77777777" w:rsidR="001E4589" w:rsidRDefault="001E4589" w:rsidP="00E75614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I’m sorry to hear that the new dashboard design doesn’t meet your expectations. </w:t>
      </w:r>
    </w:p>
    <w:p w14:paraId="75779FFA" w14:textId="05F95A57" w:rsidR="001E4589" w:rsidRDefault="001E4589" w:rsidP="00E75614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In fact, our Engineering team has spent several months to come out with the new version </w:t>
      </w:r>
      <w:r w:rsidR="00E75614">
        <w:rPr>
          <w:rFonts w:ascii="AppleSystemUIFont" w:hAnsi="AppleSystemUIFont" w:cs="AppleSystemUIFont"/>
          <w:lang w:val="en-US"/>
        </w:rPr>
        <w:br/>
      </w:r>
      <w:r>
        <w:rPr>
          <w:rFonts w:ascii="AppleSystemUIFont" w:hAnsi="AppleSystemUIFont" w:cs="AppleSystemUIFont"/>
          <w:lang w:val="en-US"/>
        </w:rPr>
        <w:t xml:space="preserve">and we are always happy to get your feedback </w:t>
      </w:r>
      <w:r w:rsidR="00E75614">
        <w:rPr>
          <w:rFonts w:ascii="AppleSystemUIFont" w:hAnsi="AppleSystemUIFont" w:cs="AppleSystemUIFont"/>
          <w:lang w:val="en-US"/>
        </w:rPr>
        <w:t>in order to improve your user</w:t>
      </w:r>
      <w:r>
        <w:rPr>
          <w:rFonts w:ascii="AppleSystemUIFont" w:hAnsi="AppleSystemUIFont" w:cs="AppleSystemUIFont"/>
          <w:lang w:val="en-US"/>
        </w:rPr>
        <w:t xml:space="preserve"> experience </w:t>
      </w:r>
      <w:r w:rsidR="00E75614">
        <w:rPr>
          <w:rFonts w:ascii="AppleSystemUIFont" w:hAnsi="AppleSystemUIFont" w:cs="AppleSystemUIFont"/>
          <w:lang w:val="en-US"/>
        </w:rPr>
        <w:br/>
      </w:r>
      <w:r>
        <w:rPr>
          <w:rFonts w:ascii="AppleSystemUIFont" w:hAnsi="AppleSystemUIFont" w:cs="AppleSystemUIFont"/>
          <w:lang w:val="en-US"/>
        </w:rPr>
        <w:t xml:space="preserve">which is our </w:t>
      </w:r>
      <w:r w:rsidR="00E75614">
        <w:rPr>
          <w:rFonts w:ascii="AppleSystemUIFont" w:hAnsi="AppleSystemUIFont" w:cs="AppleSystemUIFont"/>
          <w:lang w:val="en-US"/>
        </w:rPr>
        <w:t>ultimate</w:t>
      </w:r>
      <w:r>
        <w:rPr>
          <w:rFonts w:ascii="AppleSystemUIFont" w:hAnsi="AppleSystemUIFont" w:cs="AppleSystemUIFont"/>
          <w:lang w:val="en-US"/>
        </w:rPr>
        <w:t xml:space="preserve"> goal. </w:t>
      </w:r>
    </w:p>
    <w:p w14:paraId="09413023" w14:textId="77777777" w:rsidR="001E4589" w:rsidRDefault="001E4589" w:rsidP="00E75614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24E05B00" w14:textId="77777777" w:rsidR="001E4589" w:rsidRDefault="001E4589" w:rsidP="00E75614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Would you be able to share with me more details about your use cases explaining the exact workflow where you see this happening? </w:t>
      </w:r>
    </w:p>
    <w:p w14:paraId="361E2E5E" w14:textId="77777777" w:rsidR="00E75614" w:rsidRDefault="00E75614" w:rsidP="00E75614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4E0FCFE3" w14:textId="2536B687" w:rsidR="001E4589" w:rsidRDefault="00E75614" w:rsidP="00E75614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In fact, </w:t>
      </w:r>
      <w:r w:rsidR="001E4589">
        <w:rPr>
          <w:rFonts w:ascii="AppleSystemUIFont" w:hAnsi="AppleSystemUIFont" w:cs="AppleSystemUIFont"/>
          <w:lang w:val="en-US"/>
        </w:rPr>
        <w:t xml:space="preserve">I want to make sure we are on the same page, before I reach out to the Engineering team, and I’m sure we will find the right solution for </w:t>
      </w:r>
      <w:r>
        <w:rPr>
          <w:rFonts w:ascii="AppleSystemUIFont" w:hAnsi="AppleSystemUIFont" w:cs="AppleSystemUIFont"/>
          <w:lang w:val="en-US"/>
        </w:rPr>
        <w:t>you</w:t>
      </w:r>
      <w:r w:rsidR="001E4589">
        <w:rPr>
          <w:rFonts w:ascii="AppleSystemUIFont" w:hAnsi="AppleSystemUIFont" w:cs="AppleSystemUIFont"/>
          <w:lang w:val="en-US"/>
        </w:rPr>
        <w:t xml:space="preserve">. </w:t>
      </w:r>
    </w:p>
    <w:p w14:paraId="4FA71CD8" w14:textId="77777777" w:rsidR="001E4589" w:rsidRDefault="001E4589" w:rsidP="00E7561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590A5B17" w14:textId="39B38B48" w:rsidR="001E4589" w:rsidRDefault="001E4589" w:rsidP="00E75614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Our development </w:t>
      </w:r>
      <w:r w:rsidR="00E75614">
        <w:rPr>
          <w:rFonts w:ascii="AppleSystemUIFont" w:hAnsi="AppleSystemUIFont" w:cs="AppleSystemUIFont"/>
          <w:lang w:val="en-US"/>
        </w:rPr>
        <w:t xml:space="preserve">team </w:t>
      </w:r>
      <w:r>
        <w:rPr>
          <w:rFonts w:ascii="AppleSystemUIFont" w:hAnsi="AppleSystemUIFont" w:cs="AppleSystemUIFont"/>
          <w:lang w:val="en-US"/>
        </w:rPr>
        <w:t xml:space="preserve">is working on </w:t>
      </w:r>
      <w:r w:rsidR="00E75614">
        <w:rPr>
          <w:rFonts w:ascii="AppleSystemUIFont" w:hAnsi="AppleSystemUIFont" w:cs="AppleSystemUIFont"/>
          <w:lang w:val="en-US"/>
        </w:rPr>
        <w:t>an</w:t>
      </w:r>
      <w:r>
        <w:rPr>
          <w:rFonts w:ascii="AppleSystemUIFont" w:hAnsi="AppleSystemUIFont" w:cs="AppleSystemUIFont"/>
          <w:lang w:val="en-US"/>
        </w:rPr>
        <w:t xml:space="preserve"> agile mode </w:t>
      </w:r>
      <w:r w:rsidR="00E75614">
        <w:rPr>
          <w:rFonts w:ascii="AppleSystemUIFont" w:hAnsi="AppleSystemUIFont" w:cs="AppleSystemUIFont"/>
          <w:lang w:val="en-US"/>
        </w:rPr>
        <w:t xml:space="preserve">allowing us to release new features </w:t>
      </w:r>
      <w:r w:rsidR="00E75614">
        <w:rPr>
          <w:rFonts w:ascii="AppleSystemUIFont" w:hAnsi="AppleSystemUIFont" w:cs="AppleSystemUIFont"/>
          <w:lang w:val="en-US"/>
        </w:rPr>
        <w:br/>
        <w:t>and enhancements requests very quickly to meet your needs</w:t>
      </w:r>
      <w:r>
        <w:rPr>
          <w:rFonts w:ascii="AppleSystemUIFont" w:hAnsi="AppleSystemUIFont" w:cs="AppleSystemUIFont"/>
          <w:lang w:val="en-US"/>
        </w:rPr>
        <w:t>.</w:t>
      </w:r>
    </w:p>
    <w:p w14:paraId="7D556C46" w14:textId="77777777" w:rsidR="001E4589" w:rsidRDefault="001E4589" w:rsidP="00E75614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5127C159" w14:textId="0697F68B" w:rsidR="001E4589" w:rsidRDefault="001E4589" w:rsidP="00E75614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I’m happy to setup a call with you to go through this. Would it be possible for you </w:t>
      </w:r>
      <w:r w:rsidR="00E75614">
        <w:rPr>
          <w:rFonts w:ascii="AppleSystemUIFont" w:hAnsi="AppleSystemUIFont" w:cs="AppleSystemUIFont"/>
          <w:lang w:val="en-US"/>
        </w:rPr>
        <w:br/>
      </w:r>
      <w:r>
        <w:rPr>
          <w:rFonts w:ascii="AppleSystemUIFont" w:hAnsi="AppleSystemUIFont" w:cs="AppleSystemUIFont"/>
          <w:lang w:val="en-US"/>
        </w:rPr>
        <w:t xml:space="preserve">on the following time </w:t>
      </w:r>
      <w:proofErr w:type="gramStart"/>
      <w:r>
        <w:rPr>
          <w:rFonts w:ascii="AppleSystemUIFont" w:hAnsi="AppleSystemUIFont" w:cs="AppleSystemUIFont"/>
          <w:lang w:val="en-US"/>
        </w:rPr>
        <w:t>slots:</w:t>
      </w:r>
      <w:proofErr w:type="gramEnd"/>
    </w:p>
    <w:p w14:paraId="7D316059" w14:textId="77777777" w:rsidR="001E4589" w:rsidRDefault="001E4589" w:rsidP="00E75614">
      <w:pPr>
        <w:numPr>
          <w:ilvl w:val="0"/>
          <w:numId w:val="1"/>
        </w:numPr>
        <w:autoSpaceDE w:val="0"/>
        <w:autoSpaceDN w:val="0"/>
        <w:adjustRightInd w:val="0"/>
        <w:ind w:left="426" w:firstLine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Tues 18, June, morning.</w:t>
      </w:r>
    </w:p>
    <w:p w14:paraId="6A4A418C" w14:textId="77777777" w:rsidR="001E4589" w:rsidRDefault="001E4589" w:rsidP="00E75614">
      <w:pPr>
        <w:numPr>
          <w:ilvl w:val="0"/>
          <w:numId w:val="1"/>
        </w:numPr>
        <w:autoSpaceDE w:val="0"/>
        <w:autoSpaceDN w:val="0"/>
        <w:adjustRightInd w:val="0"/>
        <w:ind w:left="426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Wed 19 June, all day.</w:t>
      </w:r>
    </w:p>
    <w:p w14:paraId="3DC18495" w14:textId="77777777" w:rsidR="001E4589" w:rsidRDefault="001E4589" w:rsidP="00E75614">
      <w:pPr>
        <w:numPr>
          <w:ilvl w:val="0"/>
          <w:numId w:val="1"/>
        </w:numPr>
        <w:autoSpaceDE w:val="0"/>
        <w:autoSpaceDN w:val="0"/>
        <w:adjustRightInd w:val="0"/>
        <w:ind w:left="426" w:firstLine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or Friday 21 June, all day.</w:t>
      </w:r>
    </w:p>
    <w:p w14:paraId="4408111C" w14:textId="77777777" w:rsidR="001E4589" w:rsidRDefault="001E4589" w:rsidP="00E7561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048535DE" w14:textId="77777777" w:rsidR="001E4589" w:rsidRDefault="001E4589" w:rsidP="00E7561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Looking forward to speaking to you soon.</w:t>
      </w:r>
    </w:p>
    <w:p w14:paraId="05703F33" w14:textId="77777777" w:rsidR="001E4589" w:rsidRDefault="001E4589" w:rsidP="00E7561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E3527D2" w14:textId="77777777" w:rsidR="001E4589" w:rsidRDefault="001E4589" w:rsidP="00E7561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Kind regards,</w:t>
      </w:r>
    </w:p>
    <w:p w14:paraId="18458825" w14:textId="77777777" w:rsidR="001E4589" w:rsidRDefault="001E4589" w:rsidP="00E7561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Otmane</w:t>
      </w:r>
    </w:p>
    <w:p w14:paraId="3E84B9A6" w14:textId="796F7B60" w:rsidR="00D012AB" w:rsidRDefault="00D012AB">
      <w:pPr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br w:type="page"/>
      </w:r>
    </w:p>
    <w:p w14:paraId="2C4F830E" w14:textId="59D08036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lastRenderedPageBreak/>
        <w:t>—</w:t>
      </w:r>
    </w:p>
    <w:p w14:paraId="016368E3" w14:textId="77777777" w:rsidR="001E4589" w:rsidRPr="00D012AB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color w:val="2F5496" w:themeColor="accent1" w:themeShade="BF"/>
          <w:lang w:val="en-US"/>
        </w:rPr>
      </w:pPr>
      <w:r w:rsidRPr="00D012AB">
        <w:rPr>
          <w:rFonts w:ascii="AppleSystemUIFont" w:hAnsi="AppleSystemUIFont" w:cs="AppleSystemUIFont"/>
          <w:color w:val="2F5496" w:themeColor="accent1" w:themeShade="BF"/>
          <w:lang w:val="en-US"/>
        </w:rPr>
        <w:t xml:space="preserve">Question 3: </w:t>
      </w:r>
    </w:p>
    <w:p w14:paraId="5DBB73CD" w14:textId="77777777" w:rsidR="001E4589" w:rsidRPr="00D012AB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color w:val="2F5496" w:themeColor="accent1" w:themeShade="BF"/>
          <w:lang w:val="en-US"/>
        </w:rPr>
      </w:pPr>
    </w:p>
    <w:p w14:paraId="7B56672C" w14:textId="77777777" w:rsidR="001E4589" w:rsidRPr="00D012AB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color w:val="2F5496" w:themeColor="accent1" w:themeShade="BF"/>
          <w:lang w:val="en-US"/>
        </w:rPr>
      </w:pPr>
      <w:r w:rsidRPr="00D012AB">
        <w:rPr>
          <w:rFonts w:ascii="AppleSystemUIFont" w:hAnsi="AppleSystemUIFont" w:cs="AppleSystemUIFont"/>
          <w:color w:val="2F5496" w:themeColor="accent1" w:themeShade="BF"/>
          <w:lang w:val="en-US"/>
        </w:rPr>
        <w:t>Hi,</w:t>
      </w:r>
    </w:p>
    <w:p w14:paraId="3CC0F746" w14:textId="77777777" w:rsidR="001E4589" w:rsidRPr="00D012AB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color w:val="2F5496" w:themeColor="accent1" w:themeShade="BF"/>
          <w:lang w:val="en-US"/>
        </w:rPr>
      </w:pPr>
      <w:r w:rsidRPr="00D012AB">
        <w:rPr>
          <w:rFonts w:ascii="AppleSystemUIFont" w:hAnsi="AppleSystemUIFont" w:cs="AppleSystemUIFont"/>
          <w:color w:val="2F5496" w:themeColor="accent1" w:themeShade="BF"/>
          <w:lang w:val="en-US"/>
        </w:rPr>
        <w:t xml:space="preserve">I'm looking to integrate </w:t>
      </w:r>
      <w:proofErr w:type="spellStart"/>
      <w:r w:rsidRPr="00D012AB">
        <w:rPr>
          <w:rFonts w:ascii="AppleSystemUIFont" w:hAnsi="AppleSystemUIFont" w:cs="AppleSystemUIFont"/>
          <w:color w:val="2F5496" w:themeColor="accent1" w:themeShade="BF"/>
          <w:lang w:val="en-US"/>
        </w:rPr>
        <w:t>Algolia</w:t>
      </w:r>
      <w:proofErr w:type="spellEnd"/>
      <w:r w:rsidRPr="00D012AB">
        <w:rPr>
          <w:rFonts w:ascii="AppleSystemUIFont" w:hAnsi="AppleSystemUIFont" w:cs="AppleSystemUIFont"/>
          <w:color w:val="2F5496" w:themeColor="accent1" w:themeShade="BF"/>
          <w:lang w:val="en-US"/>
        </w:rPr>
        <w:t xml:space="preserve"> in my website. Will this be a lot of development work for me? What's the </w:t>
      </w:r>
      <w:proofErr w:type="gramStart"/>
      <w:r w:rsidRPr="00D012AB">
        <w:rPr>
          <w:rFonts w:ascii="AppleSystemUIFont" w:hAnsi="AppleSystemUIFont" w:cs="AppleSystemUIFont"/>
          <w:color w:val="2F5496" w:themeColor="accent1" w:themeShade="BF"/>
          <w:lang w:val="en-US"/>
        </w:rPr>
        <w:t>high level</w:t>
      </w:r>
      <w:proofErr w:type="gramEnd"/>
      <w:r w:rsidRPr="00D012AB">
        <w:rPr>
          <w:rFonts w:ascii="AppleSystemUIFont" w:hAnsi="AppleSystemUIFont" w:cs="AppleSystemUIFont"/>
          <w:color w:val="2F5496" w:themeColor="accent1" w:themeShade="BF"/>
          <w:lang w:val="en-US"/>
        </w:rPr>
        <w:t xml:space="preserve"> process look like?</w:t>
      </w:r>
    </w:p>
    <w:p w14:paraId="51DB0EAC" w14:textId="77777777" w:rsidR="001E4589" w:rsidRPr="00D012AB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color w:val="2F5496" w:themeColor="accent1" w:themeShade="BF"/>
          <w:lang w:val="en-US"/>
        </w:rPr>
      </w:pPr>
      <w:r w:rsidRPr="00D012AB">
        <w:rPr>
          <w:rFonts w:ascii="AppleSystemUIFont" w:hAnsi="AppleSystemUIFont" w:cs="AppleSystemUIFont"/>
          <w:color w:val="2F5496" w:themeColor="accent1" w:themeShade="BF"/>
          <w:lang w:val="en-US"/>
        </w:rPr>
        <w:t>Regards, Leo</w:t>
      </w:r>
    </w:p>
    <w:p w14:paraId="5BCEB8F2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2499FB4D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—</w:t>
      </w:r>
    </w:p>
    <w:p w14:paraId="424A7537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3D7F9A52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Hi Leo,</w:t>
      </w:r>
    </w:p>
    <w:p w14:paraId="634FFF5F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0F04D993" w14:textId="0ED9EE24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Thank you for your email!</w:t>
      </w:r>
    </w:p>
    <w:p w14:paraId="481B8BC2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63CD6385" w14:textId="7DC13553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proofErr w:type="spellStart"/>
      <w:r>
        <w:rPr>
          <w:rFonts w:ascii="AppleSystemUIFont" w:hAnsi="AppleSystemUIFont" w:cs="AppleSystemUIFont"/>
          <w:lang w:val="en-US"/>
        </w:rPr>
        <w:t>Algolia</w:t>
      </w:r>
      <w:proofErr w:type="spellEnd"/>
      <w:r>
        <w:rPr>
          <w:rFonts w:ascii="AppleSystemUIFont" w:hAnsi="AppleSystemUIFont" w:cs="AppleSystemUIFont"/>
          <w:lang w:val="en-US"/>
        </w:rPr>
        <w:t xml:space="preserve"> has been built to ease the integration and implementation efforts needed overall whether for implementing a new brand search engine based on </w:t>
      </w:r>
      <w:proofErr w:type="spellStart"/>
      <w:r>
        <w:rPr>
          <w:rFonts w:ascii="AppleSystemUIFont" w:hAnsi="AppleSystemUIFont" w:cs="AppleSystemUIFont"/>
          <w:lang w:val="en-US"/>
        </w:rPr>
        <w:t>Algolia</w:t>
      </w:r>
      <w:proofErr w:type="spellEnd"/>
      <w:r>
        <w:rPr>
          <w:rFonts w:ascii="AppleSystemUIFont" w:hAnsi="AppleSystemUIFont" w:cs="AppleSystemUIFont"/>
          <w:lang w:val="en-US"/>
        </w:rPr>
        <w:t xml:space="preserve"> or to add a new feature on top of your existing </w:t>
      </w:r>
      <w:proofErr w:type="spellStart"/>
      <w:r>
        <w:rPr>
          <w:rFonts w:ascii="AppleSystemUIFont" w:hAnsi="AppleSystemUIFont" w:cs="AppleSystemUIFont"/>
          <w:lang w:val="en-US"/>
        </w:rPr>
        <w:t>Algolia</w:t>
      </w:r>
      <w:proofErr w:type="spellEnd"/>
      <w:r>
        <w:rPr>
          <w:rFonts w:ascii="AppleSystemUIFont" w:hAnsi="AppleSystemUIFont" w:cs="AppleSystemUIFont"/>
          <w:lang w:val="en-US"/>
        </w:rPr>
        <w:t xml:space="preserve"> solution. </w:t>
      </w:r>
    </w:p>
    <w:p w14:paraId="596FE18C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342C97D8" w14:textId="236FE2E5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In fact, the API management provided by </w:t>
      </w:r>
      <w:proofErr w:type="spellStart"/>
      <w:r>
        <w:rPr>
          <w:rFonts w:ascii="AppleSystemUIFont" w:hAnsi="AppleSystemUIFont" w:cs="AppleSystemUIFont"/>
          <w:lang w:val="en-US"/>
        </w:rPr>
        <w:t>Algolia</w:t>
      </w:r>
      <w:proofErr w:type="spellEnd"/>
      <w:r>
        <w:rPr>
          <w:rFonts w:ascii="AppleSystemUIFont" w:hAnsi="AppleSystemUIFont" w:cs="AppleSystemUIFont"/>
          <w:lang w:val="en-US"/>
        </w:rPr>
        <w:t xml:space="preserve"> is built as a responsive and cloud ready infrastructure which makes it easy to </w:t>
      </w:r>
      <w:r w:rsidR="00E75614">
        <w:rPr>
          <w:rFonts w:ascii="AppleSystemUIFont" w:hAnsi="AppleSystemUIFont" w:cs="AppleSystemUIFont"/>
          <w:lang w:val="en-US"/>
        </w:rPr>
        <w:t>start a new project and get it done in few days</w:t>
      </w:r>
      <w:r>
        <w:rPr>
          <w:rFonts w:ascii="AppleSystemUIFont" w:hAnsi="AppleSystemUIFont" w:cs="AppleSystemUIFont"/>
          <w:lang w:val="en-US"/>
        </w:rPr>
        <w:t xml:space="preserve">.  </w:t>
      </w:r>
    </w:p>
    <w:p w14:paraId="2DCA0719" w14:textId="0C24ACCC" w:rsidR="001E4589" w:rsidRDefault="00E75614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This is made possible by making available to you </w:t>
      </w:r>
      <w:r w:rsidR="001E4589">
        <w:rPr>
          <w:rFonts w:ascii="AppleSystemUIFont" w:hAnsi="AppleSystemUIFont" w:cs="AppleSystemUIFont"/>
          <w:lang w:val="en-US"/>
        </w:rPr>
        <w:t>a</w:t>
      </w:r>
      <w:r>
        <w:rPr>
          <w:rFonts w:ascii="AppleSystemUIFont" w:hAnsi="AppleSystemUIFont" w:cs="AppleSystemUIFont"/>
          <w:lang w:val="en-US"/>
        </w:rPr>
        <w:t xml:space="preserve">n </w:t>
      </w:r>
      <w:proofErr w:type="spellStart"/>
      <w:r>
        <w:rPr>
          <w:rFonts w:ascii="AppleSystemUIFont" w:hAnsi="AppleSystemUIFont" w:cs="AppleSystemUIFont"/>
          <w:lang w:val="en-US"/>
        </w:rPr>
        <w:t>Algolia</w:t>
      </w:r>
      <w:proofErr w:type="spellEnd"/>
      <w:r w:rsidR="001E4589">
        <w:rPr>
          <w:rFonts w:ascii="AppleSystemUIFont" w:hAnsi="AppleSystemUIFont" w:cs="AppleSystemUIFont"/>
          <w:lang w:val="en-US"/>
        </w:rPr>
        <w:t xml:space="preserve"> UI </w:t>
      </w:r>
      <w:r>
        <w:rPr>
          <w:rFonts w:ascii="AppleSystemUIFont" w:hAnsi="AppleSystemUIFont" w:cs="AppleSystemUIFont"/>
          <w:lang w:val="en-US"/>
        </w:rPr>
        <w:t xml:space="preserve">platform where you can proceed with the following </w:t>
      </w:r>
      <w:r w:rsidR="00D012AB">
        <w:rPr>
          <w:rFonts w:ascii="AppleSystemUIFont" w:hAnsi="AppleSystemUIFont" w:cs="AppleSystemUIFont"/>
          <w:lang w:val="en-US"/>
        </w:rPr>
        <w:t>high-level steps</w:t>
      </w:r>
      <w:r w:rsidR="001E4589">
        <w:rPr>
          <w:rFonts w:ascii="AppleSystemUIFont" w:hAnsi="AppleSystemUIFont" w:cs="AppleSystemUIFont"/>
          <w:lang w:val="en-US"/>
        </w:rPr>
        <w:t>:</w:t>
      </w:r>
    </w:p>
    <w:p w14:paraId="3A7F0474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35DA9CB9" w14:textId="70FB8CD5" w:rsidR="001E4589" w:rsidRDefault="001E4589" w:rsidP="00D012AB">
      <w:pPr>
        <w:numPr>
          <w:ilvl w:val="0"/>
          <w:numId w:val="4"/>
        </w:numPr>
        <w:autoSpaceDE w:val="0"/>
        <w:autoSpaceDN w:val="0"/>
        <w:adjustRightInd w:val="0"/>
        <w:ind w:left="426" w:firstLine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ingest documents from multiple </w:t>
      </w:r>
      <w:proofErr w:type="spellStart"/>
      <w:r>
        <w:rPr>
          <w:rFonts w:ascii="AppleSystemUIFont" w:hAnsi="AppleSystemUIFont" w:cs="AppleSystemUIFont"/>
          <w:lang w:val="en-US"/>
        </w:rPr>
        <w:t>datasources</w:t>
      </w:r>
      <w:proofErr w:type="spellEnd"/>
      <w:r w:rsidR="00E75614">
        <w:rPr>
          <w:rFonts w:ascii="AppleSystemUIFont" w:hAnsi="AppleSystemUIFont" w:cs="AppleSystemUIFont"/>
          <w:lang w:val="en-US"/>
        </w:rPr>
        <w:t xml:space="preserve"> in few minutes</w:t>
      </w:r>
      <w:r>
        <w:rPr>
          <w:rFonts w:ascii="AppleSystemUIFont" w:hAnsi="AppleSystemUIFont" w:cs="AppleSystemUIFont"/>
          <w:lang w:val="en-US"/>
        </w:rPr>
        <w:t>.</w:t>
      </w:r>
    </w:p>
    <w:p w14:paraId="1EBB4318" w14:textId="77777777" w:rsidR="001E4589" w:rsidRDefault="001E4589" w:rsidP="00D012AB">
      <w:pPr>
        <w:numPr>
          <w:ilvl w:val="0"/>
          <w:numId w:val="4"/>
        </w:numPr>
        <w:autoSpaceDE w:val="0"/>
        <w:autoSpaceDN w:val="0"/>
        <w:adjustRightInd w:val="0"/>
        <w:ind w:left="426" w:firstLine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create indexes based on the data available to speed up the queries.</w:t>
      </w:r>
    </w:p>
    <w:p w14:paraId="1109BA0D" w14:textId="7D56B54C" w:rsidR="001E4589" w:rsidRDefault="001E4589" w:rsidP="00D012AB">
      <w:pPr>
        <w:numPr>
          <w:ilvl w:val="0"/>
          <w:numId w:val="4"/>
        </w:numPr>
        <w:autoSpaceDE w:val="0"/>
        <w:autoSpaceDN w:val="0"/>
        <w:adjustRightInd w:val="0"/>
        <w:ind w:left="426" w:firstLine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rearrange your relevance settings inside the search engine based </w:t>
      </w:r>
      <w:r w:rsidR="00E75614">
        <w:rPr>
          <w:rFonts w:ascii="AppleSystemUIFont" w:hAnsi="AppleSystemUIFont" w:cs="AppleSystemUIFont"/>
          <w:lang w:val="en-US"/>
        </w:rPr>
        <w:br/>
      </w:r>
      <w:r>
        <w:rPr>
          <w:rFonts w:ascii="AppleSystemUIFont" w:hAnsi="AppleSystemUIFont" w:cs="AppleSystemUIFont"/>
          <w:lang w:val="en-US"/>
        </w:rPr>
        <w:t>on your requirements.</w:t>
      </w:r>
    </w:p>
    <w:p w14:paraId="7213C1C8" w14:textId="246BE6BA" w:rsidR="001E4589" w:rsidRDefault="00E75614" w:rsidP="00E75614">
      <w:pPr>
        <w:numPr>
          <w:ilvl w:val="0"/>
          <w:numId w:val="4"/>
        </w:numPr>
        <w:autoSpaceDE w:val="0"/>
        <w:autoSpaceDN w:val="0"/>
        <w:adjustRightInd w:val="0"/>
        <w:ind w:left="426" w:firstLine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save the project and then simply</w:t>
      </w:r>
      <w:r w:rsidR="001E4589">
        <w:rPr>
          <w:rFonts w:ascii="AppleSystemUIFont" w:hAnsi="AppleSystemUIFont" w:cs="AppleSystemUIFont"/>
          <w:lang w:val="en-US"/>
        </w:rPr>
        <w:t xml:space="preserve"> add </w:t>
      </w:r>
      <w:proofErr w:type="spellStart"/>
      <w:r w:rsidR="001E4589">
        <w:rPr>
          <w:rFonts w:ascii="AppleSystemUIFont" w:hAnsi="AppleSystemUIFont" w:cs="AppleSystemUIFont"/>
          <w:lang w:val="en-US"/>
        </w:rPr>
        <w:t>Algolia</w:t>
      </w:r>
      <w:proofErr w:type="spellEnd"/>
      <w:r w:rsidR="001E4589">
        <w:rPr>
          <w:rFonts w:ascii="AppleSystemUIFont" w:hAnsi="AppleSystemUIFont" w:cs="AppleSystemUIFont"/>
          <w:lang w:val="en-US"/>
        </w:rPr>
        <w:t xml:space="preserve"> search toolkit to your webpages </w:t>
      </w:r>
      <w:r>
        <w:rPr>
          <w:rFonts w:ascii="AppleSystemUIFont" w:hAnsi="AppleSystemUIFont" w:cs="AppleSystemUIFont"/>
          <w:lang w:val="en-US"/>
        </w:rPr>
        <w:br/>
      </w:r>
      <w:r w:rsidR="001E4589">
        <w:rPr>
          <w:rFonts w:ascii="AppleSystemUIFont" w:hAnsi="AppleSystemUIFont" w:cs="AppleSystemUIFont"/>
          <w:lang w:val="en-US"/>
        </w:rPr>
        <w:t>which requires few changes on top of your existing website.</w:t>
      </w:r>
    </w:p>
    <w:p w14:paraId="7AFE096B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7EBC4022" w14:textId="70EF6FA8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We are ready to assist you throughout this process and give you any insights needed, so please feel free to reach out to us.</w:t>
      </w:r>
    </w:p>
    <w:p w14:paraId="16F558B5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I will be also happy to schedule with you a remote session so that I can show you how best you can implement our solution.</w:t>
      </w:r>
    </w:p>
    <w:p w14:paraId="5D58D113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33599E05" w14:textId="068E4A85" w:rsidR="001E4589" w:rsidRDefault="00E75614" w:rsidP="00E7561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bookmarkStart w:id="0" w:name="_GoBack"/>
      <w:bookmarkEnd w:id="0"/>
      <w:r>
        <w:rPr>
          <w:rFonts w:ascii="AppleSystemUIFont" w:hAnsi="AppleSystemUIFont" w:cs="AppleSystemUIFont"/>
          <w:lang w:val="en-US"/>
        </w:rPr>
        <w:t>Additionally,</w:t>
      </w:r>
      <w:r w:rsidR="001E4589">
        <w:rPr>
          <w:rFonts w:ascii="AppleSystemUIFont" w:hAnsi="AppleSystemUIFont" w:cs="AppleSystemUIFont"/>
          <w:lang w:val="en-US"/>
        </w:rPr>
        <w:t xml:space="preserve"> you can take a look to this Customer use case: </w:t>
      </w:r>
      <w:r w:rsidR="001E4589">
        <w:rPr>
          <w:rFonts w:ascii="AppleSystemUIFont" w:hAnsi="AppleSystemUIFont" w:cs="AppleSystemUIFont"/>
          <w:lang w:val="en-US"/>
        </w:rPr>
        <w:fldChar w:fldCharType="begin"/>
      </w:r>
      <w:r w:rsidR="001E4589">
        <w:rPr>
          <w:rFonts w:ascii="AppleSystemUIFont" w:hAnsi="AppleSystemUIFont" w:cs="AppleSystemUIFont"/>
          <w:lang w:val="en-US"/>
        </w:rPr>
        <w:instrText>HYPERLINK "https://blog.algolia.com/deploying-algolia-search-2-million-products/"</w:instrText>
      </w:r>
      <w:r w:rsidR="001E4589">
        <w:rPr>
          <w:rFonts w:ascii="AppleSystemUIFont" w:hAnsi="AppleSystemUIFont" w:cs="AppleSystemUIFont"/>
          <w:lang w:val="en-US"/>
        </w:rPr>
      </w:r>
      <w:r w:rsidR="001E4589">
        <w:rPr>
          <w:rFonts w:ascii="AppleSystemUIFont" w:hAnsi="AppleSystemUIFont" w:cs="AppleSystemUIFont"/>
          <w:lang w:val="en-US"/>
        </w:rPr>
        <w:fldChar w:fldCharType="separate"/>
      </w:r>
      <w:r w:rsidR="001E4589">
        <w:rPr>
          <w:rFonts w:ascii="AppleSystemUIFont" w:hAnsi="AppleSystemUIFont" w:cs="AppleSystemUIFont"/>
          <w:color w:val="DCA10D"/>
          <w:u w:val="single" w:color="DCA10D"/>
          <w:lang w:val="en-US"/>
        </w:rPr>
        <w:t>https://blog.algolia.com/deploying-algolia-search-2-million-products/</w:t>
      </w:r>
      <w:r w:rsidR="001E4589">
        <w:rPr>
          <w:rFonts w:ascii="AppleSystemUIFont" w:hAnsi="AppleSystemUIFont" w:cs="AppleSystemUIFont"/>
          <w:lang w:val="en-US"/>
        </w:rPr>
        <w:fldChar w:fldCharType="end"/>
      </w:r>
    </w:p>
    <w:p w14:paraId="100FF0AC" w14:textId="6276E7DB" w:rsidR="001E4589" w:rsidRDefault="001E4589" w:rsidP="00E75614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You may also consider checking our documentation for your reference: 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https://www.algolia.com/doc/guides/getting-started/how-algolia-works/</w:t>
        </w:r>
      </w:hyperlink>
    </w:p>
    <w:p w14:paraId="4E90BB91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217895A6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Looking forward to working with you soon.</w:t>
      </w:r>
    </w:p>
    <w:p w14:paraId="2A11D154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</w:p>
    <w:p w14:paraId="08985D0F" w14:textId="77777777" w:rsidR="001E4589" w:rsidRDefault="001E4589" w:rsidP="00D012AB">
      <w:pPr>
        <w:autoSpaceDE w:val="0"/>
        <w:autoSpaceDN w:val="0"/>
        <w:adjustRightInd w:val="0"/>
        <w:jc w:val="both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Kind regards,</w:t>
      </w:r>
    </w:p>
    <w:p w14:paraId="69CF9B0D" w14:textId="5836BE3F" w:rsidR="00E66E25" w:rsidRDefault="001E4589" w:rsidP="00D012AB">
      <w:pPr>
        <w:jc w:val="both"/>
      </w:pPr>
      <w:r>
        <w:rPr>
          <w:rFonts w:ascii="AppleSystemUIFont" w:hAnsi="AppleSystemUIFont" w:cs="AppleSystemUIFont"/>
          <w:lang w:val="en-US"/>
        </w:rPr>
        <w:t>Otmane</w:t>
      </w:r>
    </w:p>
    <w:sectPr w:rsidR="00E66E25" w:rsidSect="0083729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4B47F0A"/>
    <w:multiLevelType w:val="hybridMultilevel"/>
    <w:tmpl w:val="41FE4034"/>
    <w:lvl w:ilvl="0" w:tplc="3E44028E">
      <w:start w:val="37"/>
      <w:numFmt w:val="bullet"/>
      <w:lvlText w:val="-"/>
      <w:lvlJc w:val="left"/>
      <w:pPr>
        <w:ind w:left="1440" w:hanging="360"/>
      </w:pPr>
      <w:rPr>
        <w:rFonts w:ascii="AppleSystemUIFont" w:eastAsiaTheme="minorHAnsi" w:hAnsi="AppleSystemUIFont" w:cs="AppleSystemUIFon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89"/>
    <w:rsid w:val="000C16B1"/>
    <w:rsid w:val="000E0BE2"/>
    <w:rsid w:val="000F4D90"/>
    <w:rsid w:val="001E4589"/>
    <w:rsid w:val="00600535"/>
    <w:rsid w:val="006A1570"/>
    <w:rsid w:val="00837297"/>
    <w:rsid w:val="00A42439"/>
    <w:rsid w:val="00B4678F"/>
    <w:rsid w:val="00BC36AC"/>
    <w:rsid w:val="00D012AB"/>
    <w:rsid w:val="00E75614"/>
    <w:rsid w:val="00EA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BE1804"/>
  <w14:defaultImageDpi w14:val="32767"/>
  <w15:chartTrackingRefBased/>
  <w15:docId w15:val="{A07B404F-1654-BC46-8586-E81C34D01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0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golia.com/doc/guides/getting-started/how-algolia-wor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2019-06-21T06:37:00Z</dcterms:created>
  <dcterms:modified xsi:type="dcterms:W3CDTF">2019-06-21T07:06:00Z</dcterms:modified>
</cp:coreProperties>
</file>